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E5DE5" w14:textId="77777777" w:rsidR="008F0739" w:rsidRDefault="008F0739">
      <w:pPr>
        <w:jc w:val="center"/>
        <w:rPr>
          <w:b/>
          <w:bCs/>
          <w:sz w:val="32"/>
        </w:rPr>
      </w:pPr>
      <w:r w:rsidRPr="00CE75AB">
        <w:rPr>
          <w:b/>
          <w:bCs/>
          <w:sz w:val="32"/>
        </w:rPr>
        <w:t>Computing Machinery I</w:t>
      </w:r>
    </w:p>
    <w:p w14:paraId="5244E545" w14:textId="77777777" w:rsidR="008F0739" w:rsidRDefault="008F0739">
      <w:pPr>
        <w:jc w:val="center"/>
        <w:rPr>
          <w:b/>
          <w:sz w:val="32"/>
        </w:rPr>
      </w:pPr>
      <w:r>
        <w:rPr>
          <w:b/>
          <w:sz w:val="32"/>
        </w:rPr>
        <w:t>Assignment 6</w:t>
      </w:r>
    </w:p>
    <w:p w14:paraId="381C620E" w14:textId="77777777" w:rsidR="008F0739" w:rsidRDefault="008F0739"/>
    <w:p w14:paraId="33EA92B2" w14:textId="77777777" w:rsidR="008F0739" w:rsidRDefault="008F0739"/>
    <w:p w14:paraId="490A87D0" w14:textId="77777777" w:rsidR="008F0739" w:rsidRDefault="008F0739">
      <w:pPr>
        <w:rPr>
          <w:b/>
        </w:rPr>
      </w:pPr>
      <w:r>
        <w:rPr>
          <w:b/>
        </w:rPr>
        <w:t>File I/O and Floating-Point Numbers</w:t>
      </w:r>
    </w:p>
    <w:p w14:paraId="3409058A" w14:textId="77777777" w:rsidR="008F0739" w:rsidRDefault="008F0739">
      <w:pPr>
        <w:rPr>
          <w:sz w:val="12"/>
        </w:rPr>
      </w:pPr>
    </w:p>
    <w:p w14:paraId="592643D7" w14:textId="77777777" w:rsidR="008F0739" w:rsidRDefault="008F0739">
      <w:r>
        <w:t xml:space="preserve">Write an </w:t>
      </w:r>
      <w:r w:rsidR="007A47AC">
        <w:t xml:space="preserve">ARMv8 </w:t>
      </w:r>
      <w:r>
        <w:t xml:space="preserve">assembly language </w:t>
      </w:r>
      <w:r w:rsidR="007945F7">
        <w:t xml:space="preserve">program to compute the function </w:t>
      </w:r>
      <w:r w:rsidR="007945F7" w:rsidRPr="00BC0B6F">
        <w:t>ln</w:t>
      </w:r>
      <w:r w:rsidR="007945F7">
        <w:t>(</w:t>
      </w:r>
      <w:r w:rsidR="007945F7" w:rsidRPr="007945F7">
        <w:rPr>
          <w:i/>
        </w:rPr>
        <w:t>x</w:t>
      </w:r>
      <w:r w:rsidR="007945F7">
        <w:t>) using the series expansion</w:t>
      </w:r>
      <w:r>
        <w:t xml:space="preserve"> shown below. Use double precision floating-point numbers. The program will read a </w:t>
      </w:r>
      <w:r w:rsidR="007A47AC">
        <w:t>series</w:t>
      </w:r>
      <w:r>
        <w:t xml:space="preserve"> of input values from a file whose name is specified at the command line. The input values will be in binary format; each number will be double precision (and thus each is 8 bytes long). Read from the file using system I/O (i.e. </w:t>
      </w:r>
      <w:r w:rsidR="007A47AC">
        <w:t xml:space="preserve">generate an exception using the </w:t>
      </w:r>
      <w:r w:rsidR="007A47AC" w:rsidRPr="007A47AC">
        <w:rPr>
          <w:i/>
        </w:rPr>
        <w:t>svc</w:t>
      </w:r>
      <w:r w:rsidR="007A47AC">
        <w:t xml:space="preserve"> instruction</w:t>
      </w:r>
      <w:r>
        <w:t xml:space="preserve">). Process the input values one at a time using a loop (be sure to detect end-of-file correctly), calculate </w:t>
      </w:r>
      <w:r w:rsidR="007945F7" w:rsidRPr="00BC0B6F">
        <w:t>ln</w:t>
      </w:r>
      <w:r w:rsidR="007945F7">
        <w:t>(</w:t>
      </w:r>
      <w:r w:rsidR="007945F7" w:rsidRPr="007945F7">
        <w:rPr>
          <w:i/>
        </w:rPr>
        <w:t>x</w:t>
      </w:r>
      <w:r w:rsidR="007945F7">
        <w:t>)</w:t>
      </w:r>
      <w:r>
        <w:t xml:space="preserve">, and then 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to print out the input value and its corresponding output values in table form (i.e. in columns, with column headings) to the screen (standard output).</w:t>
      </w:r>
      <w:r w:rsidR="00090D9E">
        <w:t xml:space="preserve"> Print out all values with a precision of 10 decimal digits to the right of the decimal point.</w:t>
      </w:r>
    </w:p>
    <w:p w14:paraId="2C057E9A" w14:textId="77777777" w:rsidR="008F0739" w:rsidRDefault="008F0739">
      <w:pPr>
        <w:rPr>
          <w:sz w:val="12"/>
        </w:rPr>
      </w:pPr>
    </w:p>
    <w:p w14:paraId="69D69835" w14:textId="77777777" w:rsidR="008F0739" w:rsidRDefault="008F0739">
      <w:r>
        <w:t xml:space="preserve">You can compute the function </w:t>
      </w:r>
      <w:r w:rsidR="007945F7" w:rsidRPr="00E51982">
        <w:t>ln</w:t>
      </w:r>
      <w:r w:rsidR="007945F7">
        <w:t>(</w:t>
      </w:r>
      <w:r w:rsidR="007945F7" w:rsidRPr="007945F7">
        <w:rPr>
          <w:i/>
        </w:rPr>
        <w:t>x</w:t>
      </w:r>
      <w:r w:rsidR="007945F7">
        <w:t>)</w:t>
      </w:r>
      <w:r>
        <w:t xml:space="preserve"> according to</w:t>
      </w:r>
      <w:r w:rsidR="007945F7">
        <w:t xml:space="preserve"> the following series expansion</w:t>
      </w:r>
      <w:r>
        <w:t>:</w:t>
      </w:r>
    </w:p>
    <w:p w14:paraId="689A2748" w14:textId="77777777" w:rsidR="007945F7" w:rsidRDefault="007945F7"/>
    <w:p w14:paraId="00CB7BE9" w14:textId="37A8CB0D" w:rsidR="008F0739" w:rsidRDefault="008C1DDA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 ⋯</m:t>
        </m:r>
      </m:oMath>
    </w:p>
    <w:p w14:paraId="195D5D02" w14:textId="77777777" w:rsidR="008F0739" w:rsidRDefault="008F0739"/>
    <w:p w14:paraId="2DC5D485" w14:textId="77777777" w:rsidR="008F0739" w:rsidRDefault="008F0739">
      <w:pPr>
        <w:rPr>
          <w:sz w:val="12"/>
        </w:rPr>
      </w:pPr>
    </w:p>
    <w:p w14:paraId="1976B98A" w14:textId="525FEF1B" w:rsidR="008F0739" w:rsidRDefault="008F0739">
      <w:r>
        <w:t xml:space="preserve">where </w:t>
      </w:r>
      <w:r w:rsidRPr="008A7AB0">
        <w:rPr>
          <w:i/>
        </w:rPr>
        <w:t>x</w:t>
      </w:r>
      <w:r>
        <w:t xml:space="preserve"> is a re</w:t>
      </w:r>
      <w:r w:rsidR="003F23EE">
        <w:t>al number input to the function</w:t>
      </w:r>
      <w:r w:rsidR="008C1DDA">
        <w:t xml:space="preserve"> and </w:t>
      </w:r>
      <w:r w:rsidR="008C1DDA" w:rsidRPr="00295D8B">
        <w:rPr>
          <w:i/>
        </w:rPr>
        <w:t>x</w:t>
      </w:r>
      <w:r w:rsidR="008C1DDA">
        <w:t xml:space="preserve"> &gt; 1/2</w:t>
      </w:r>
      <w:r>
        <w:t xml:space="preserve">. Continue to accumulate terms in the series until the absolute value </w:t>
      </w:r>
      <w:r w:rsidR="00E82C8D">
        <w:t>of the term is less than 1.0e-13</w:t>
      </w:r>
      <w:r>
        <w:t>.</w:t>
      </w:r>
      <w:bookmarkStart w:id="0" w:name="_GoBack"/>
      <w:bookmarkEnd w:id="0"/>
    </w:p>
    <w:p w14:paraId="7AB89C56" w14:textId="77777777" w:rsidR="008F0739" w:rsidRDefault="008F0739">
      <w:pPr>
        <w:rPr>
          <w:sz w:val="12"/>
        </w:rPr>
      </w:pPr>
    </w:p>
    <w:p w14:paraId="17529674" w14:textId="77777777" w:rsidR="008F0739" w:rsidRDefault="008F0739">
      <w:r>
        <w:t xml:space="preserve">Run your program using the input binary file supplied on </w:t>
      </w:r>
      <w:r w:rsidR="007A47AC">
        <w:t>D2L</w:t>
      </w:r>
      <w:r>
        <w:t>. Capture its execution using</w:t>
      </w:r>
      <w:r w:rsidR="0026374B">
        <w:t xml:space="preserve"> the</w:t>
      </w:r>
      <w:r>
        <w:t xml:space="preserve"> </w:t>
      </w:r>
      <w:r>
        <w:rPr>
          <w:i/>
        </w:rPr>
        <w:t>script</w:t>
      </w:r>
      <w:r w:rsidR="007A47AC">
        <w:rPr>
          <w:i/>
        </w:rPr>
        <w:t xml:space="preserve"> </w:t>
      </w:r>
      <w:r w:rsidR="007A47AC">
        <w:t xml:space="preserve">UNIX command, and name the output file </w:t>
      </w:r>
      <w:r w:rsidR="007A47AC" w:rsidRPr="007A47AC">
        <w:rPr>
          <w:i/>
        </w:rPr>
        <w:t>script.txt</w:t>
      </w:r>
      <w:r w:rsidR="007A47AC">
        <w:t>.</w:t>
      </w:r>
    </w:p>
    <w:p w14:paraId="56629E1B" w14:textId="77777777" w:rsidR="008F0739" w:rsidRDefault="008F0739"/>
    <w:p w14:paraId="205853F8" w14:textId="77777777" w:rsidR="008F0739" w:rsidRDefault="008F0739">
      <w:pPr>
        <w:rPr>
          <w:b/>
        </w:rPr>
      </w:pPr>
      <w:r>
        <w:t>N</w:t>
      </w:r>
      <w:r>
        <w:rPr>
          <w:b/>
        </w:rPr>
        <w:t>ew Skills need for this Assignment:</w:t>
      </w:r>
    </w:p>
    <w:p w14:paraId="779A029E" w14:textId="77777777" w:rsidR="008F0739" w:rsidRDefault="008F0739">
      <w:pPr>
        <w:rPr>
          <w:sz w:val="12"/>
        </w:rPr>
      </w:pPr>
    </w:p>
    <w:p w14:paraId="6A636A12" w14:textId="77777777" w:rsidR="008F0739" w:rsidRDefault="008F0739" w:rsidP="0075308B">
      <w:pPr>
        <w:numPr>
          <w:ilvl w:val="0"/>
          <w:numId w:val="4"/>
        </w:numPr>
      </w:pPr>
      <w:r>
        <w:t>Use of system I/O (</w:t>
      </w:r>
      <w:r w:rsidR="007A47AC">
        <w:t>exceptions</w:t>
      </w:r>
      <w:r>
        <w:t>) to open and read an input binary file</w:t>
      </w:r>
    </w:p>
    <w:p w14:paraId="02E92C5A" w14:textId="77777777" w:rsidR="0075308B" w:rsidRDefault="0075308B" w:rsidP="0075308B">
      <w:pPr>
        <w:numPr>
          <w:ilvl w:val="0"/>
          <w:numId w:val="4"/>
        </w:numPr>
      </w:pPr>
      <w:r>
        <w:t>Understanding and use of floating-point single and double formats</w:t>
      </w:r>
    </w:p>
    <w:p w14:paraId="46573D2E" w14:textId="77777777" w:rsidR="0075308B" w:rsidRDefault="0075308B" w:rsidP="0075308B">
      <w:pPr>
        <w:numPr>
          <w:ilvl w:val="0"/>
          <w:numId w:val="4"/>
        </w:numPr>
      </w:pPr>
      <w:r>
        <w:t>Use of floating-point instructions to do simple calculations</w:t>
      </w:r>
    </w:p>
    <w:p w14:paraId="1BD2E84E" w14:textId="77777777" w:rsidR="0075308B" w:rsidRDefault="0075308B" w:rsidP="0075308B">
      <w:pPr>
        <w:numPr>
          <w:ilvl w:val="0"/>
          <w:numId w:val="4"/>
        </w:numPr>
      </w:pPr>
      <w:r>
        <w:t xml:space="preserve">Use of floating-point </w:t>
      </w:r>
      <w:r w:rsidR="007A47AC">
        <w:t>comparison</w:t>
      </w:r>
      <w:r>
        <w:t xml:space="preserve"> instructions</w:t>
      </w:r>
    </w:p>
    <w:p w14:paraId="0526B39C" w14:textId="77777777" w:rsidR="0075308B" w:rsidRDefault="0075308B"/>
    <w:p w14:paraId="38C50EC9" w14:textId="77777777" w:rsidR="0075308B" w:rsidRDefault="0075308B">
      <w:pPr>
        <w:rPr>
          <w:b/>
        </w:rPr>
      </w:pPr>
      <w:r>
        <w:rPr>
          <w:b/>
        </w:rPr>
        <w:t>Submit the following:</w:t>
      </w:r>
    </w:p>
    <w:p w14:paraId="7AD507D0" w14:textId="77777777" w:rsidR="0075308B" w:rsidRPr="008030D1" w:rsidRDefault="0075308B" w:rsidP="008030D1">
      <w:pPr>
        <w:rPr>
          <w:sz w:val="12"/>
          <w:szCs w:val="12"/>
        </w:rPr>
      </w:pPr>
    </w:p>
    <w:p w14:paraId="5999ABC0" w14:textId="77777777" w:rsidR="0075308B" w:rsidRDefault="0075308B" w:rsidP="0075308B">
      <w:pPr>
        <w:numPr>
          <w:ilvl w:val="0"/>
          <w:numId w:val="5"/>
        </w:numPr>
      </w:pPr>
      <w:r>
        <w:t xml:space="preserve">Your assembly source code and script via electronic submission. </w:t>
      </w:r>
      <w:r w:rsidR="008030D1" w:rsidRPr="008030D1">
        <w:t xml:space="preserve">Use the </w:t>
      </w:r>
      <w:r w:rsidR="008030D1" w:rsidRPr="008030D1">
        <w:rPr>
          <w:i/>
        </w:rPr>
        <w:t xml:space="preserve">Assignment </w:t>
      </w:r>
      <w:r w:rsidR="008030D1">
        <w:rPr>
          <w:i/>
        </w:rPr>
        <w:t>6</w:t>
      </w:r>
      <w:r w:rsidR="008030D1" w:rsidRPr="008030D1">
        <w:rPr>
          <w:i/>
        </w:rPr>
        <w:t xml:space="preserve"> </w:t>
      </w:r>
      <w:r w:rsidR="008030D1" w:rsidRPr="008030D1">
        <w:t>Dropbox Folder in D2L to submit electronically</w:t>
      </w:r>
      <w:r w:rsidR="008030D1">
        <w:t>.</w:t>
      </w:r>
      <w:r w:rsidR="008030D1" w:rsidRPr="008030D1">
        <w:t xml:space="preserve"> </w:t>
      </w:r>
      <w:r w:rsidR="008030D1">
        <w:t>Your</w:t>
      </w:r>
      <w:r>
        <w:t xml:space="preserve"> TA will assemble and run your program to test it. Name your program </w:t>
      </w:r>
      <w:r>
        <w:rPr>
          <w:i/>
        </w:rPr>
        <w:t>a6.</w:t>
      </w:r>
      <w:r w:rsidR="007A47AC">
        <w:rPr>
          <w:i/>
        </w:rPr>
        <w:t>as</w:t>
      </w:r>
      <w:r>
        <w:rPr>
          <w:i/>
        </w:rPr>
        <w:t>m</w:t>
      </w:r>
      <w:r w:rsidR="008030D1">
        <w:t xml:space="preserve"> and the script as </w:t>
      </w:r>
      <w:r w:rsidR="008030D1" w:rsidRPr="008030D1">
        <w:rPr>
          <w:i/>
        </w:rPr>
        <w:t>script.txt</w:t>
      </w:r>
      <w:r w:rsidR="008030D1">
        <w:t>.</w:t>
      </w:r>
    </w:p>
    <w:p w14:paraId="775EC1E2" w14:textId="77777777" w:rsidR="0075308B" w:rsidRPr="00D003C3" w:rsidRDefault="0075308B" w:rsidP="0075308B">
      <w:pPr>
        <w:jc w:val="center"/>
        <w:rPr>
          <w:b/>
          <w:bCs/>
          <w:sz w:val="32"/>
        </w:rPr>
      </w:pPr>
      <w:r>
        <w:br w:type="page"/>
      </w:r>
      <w:r w:rsidRPr="008F5BA1">
        <w:rPr>
          <w:b/>
          <w:bCs/>
          <w:sz w:val="32"/>
        </w:rPr>
        <w:lastRenderedPageBreak/>
        <w:t>Computing Machinery I</w:t>
      </w:r>
    </w:p>
    <w:p w14:paraId="0940F2D7" w14:textId="77777777" w:rsidR="0075308B" w:rsidRDefault="0075308B" w:rsidP="0075308B">
      <w:pPr>
        <w:jc w:val="center"/>
        <w:rPr>
          <w:b/>
          <w:sz w:val="32"/>
        </w:rPr>
      </w:pPr>
      <w:r>
        <w:rPr>
          <w:b/>
          <w:sz w:val="32"/>
        </w:rPr>
        <w:t>Assignment 6 Grading</w:t>
      </w:r>
    </w:p>
    <w:p w14:paraId="1BB0DFC6" w14:textId="77777777" w:rsidR="0075308B" w:rsidRDefault="0075308B" w:rsidP="0075308B">
      <w:pPr>
        <w:jc w:val="center"/>
        <w:rPr>
          <w:b/>
          <w:sz w:val="28"/>
        </w:rPr>
      </w:pPr>
    </w:p>
    <w:p w14:paraId="6B857536" w14:textId="77777777" w:rsidR="0075308B" w:rsidRDefault="0075308B" w:rsidP="0075308B">
      <w:pPr>
        <w:rPr>
          <w:b/>
        </w:rPr>
      </w:pPr>
    </w:p>
    <w:p w14:paraId="79EE80FD" w14:textId="77777777" w:rsidR="0075308B" w:rsidRDefault="0075308B" w:rsidP="0075308B">
      <w:pPr>
        <w:rPr>
          <w:b/>
        </w:rPr>
      </w:pPr>
    </w:p>
    <w:p w14:paraId="4DD76B29" w14:textId="77777777" w:rsidR="0075308B" w:rsidRDefault="0075308B" w:rsidP="0075308B">
      <w:proofErr w:type="gramStart"/>
      <w:r>
        <w:rPr>
          <w:b/>
        </w:rPr>
        <w:t>Student:</w:t>
      </w:r>
      <w:r>
        <w:t>_</w:t>
      </w:r>
      <w:proofErr w:type="gramEnd"/>
      <w:r>
        <w:t>_________________________________________</w:t>
      </w:r>
    </w:p>
    <w:p w14:paraId="5C36EA78" w14:textId="77777777" w:rsidR="0075308B" w:rsidRDefault="0075308B" w:rsidP="0075308B"/>
    <w:p w14:paraId="41CDF0FC" w14:textId="77777777" w:rsidR="0075308B" w:rsidRDefault="0075308B" w:rsidP="0075308B"/>
    <w:p w14:paraId="14A2C2E6" w14:textId="77777777" w:rsidR="0075308B" w:rsidRDefault="0075308B" w:rsidP="0075308B">
      <w:r>
        <w:t>Command line arguments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2</w:t>
      </w:r>
      <w:r>
        <w:tab/>
        <w:t>______</w:t>
      </w:r>
    </w:p>
    <w:p w14:paraId="431BB2BE" w14:textId="77777777" w:rsidR="0075308B" w:rsidRDefault="0075308B" w:rsidP="0075308B"/>
    <w:p w14:paraId="18A4FDEA" w14:textId="77777777" w:rsidR="0075308B" w:rsidRDefault="0075308B" w:rsidP="0075308B">
      <w:r>
        <w:t>Loop to read in data</w:t>
      </w:r>
      <w:r>
        <w:tab/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2</w:t>
      </w:r>
      <w:r>
        <w:tab/>
        <w:t>______</w:t>
      </w:r>
    </w:p>
    <w:p w14:paraId="0CADBA26" w14:textId="77777777" w:rsidR="0075308B" w:rsidRDefault="0075308B" w:rsidP="0075308B"/>
    <w:p w14:paraId="7FCB09DC" w14:textId="77777777" w:rsidR="0075308B" w:rsidRDefault="0075308B" w:rsidP="0075308B">
      <w:r>
        <w:t xml:space="preserve">File I/O using </w:t>
      </w:r>
      <w:r w:rsidR="00D2347C">
        <w:t>exceptions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4</w:t>
      </w:r>
      <w:r>
        <w:tab/>
        <w:t>______</w:t>
      </w:r>
    </w:p>
    <w:p w14:paraId="2B4636C2" w14:textId="77777777" w:rsidR="0075308B" w:rsidRDefault="0075308B" w:rsidP="0075308B"/>
    <w:p w14:paraId="3FAF7171" w14:textId="0E6EC0FD" w:rsidR="0075308B" w:rsidRDefault="00295D8B" w:rsidP="0075308B">
      <w:r>
        <w:t>ln(</w:t>
      </w:r>
      <w:r w:rsidRPr="00ED7A83">
        <w:rPr>
          <w:i/>
        </w:rPr>
        <w:t>x</w:t>
      </w:r>
      <w:r>
        <w:t>)</w:t>
      </w:r>
      <w:r w:rsidR="0075308B">
        <w:t xml:space="preserve"> routine</w:t>
      </w:r>
      <w:r w:rsidR="0075308B">
        <w:tab/>
      </w:r>
      <w:r w:rsidR="0075308B">
        <w:rPr>
          <w:i/>
        </w:rPr>
        <w:tab/>
      </w:r>
      <w:r w:rsidR="0075308B">
        <w:rPr>
          <w:i/>
        </w:rPr>
        <w:tab/>
      </w:r>
      <w:r w:rsidR="0075308B">
        <w:tab/>
      </w:r>
      <w:r w:rsidR="0075308B">
        <w:tab/>
      </w:r>
      <w:r w:rsidR="0075308B">
        <w:tab/>
      </w:r>
      <w:r>
        <w:t>6</w:t>
      </w:r>
      <w:r w:rsidR="0075308B">
        <w:tab/>
        <w:t>______</w:t>
      </w:r>
    </w:p>
    <w:p w14:paraId="489FC209" w14:textId="77777777" w:rsidR="0075308B" w:rsidRDefault="0075308B" w:rsidP="0075308B"/>
    <w:p w14:paraId="31538352" w14:textId="77777777" w:rsidR="0075308B" w:rsidRDefault="0075308B" w:rsidP="0075308B">
      <w:r>
        <w:t xml:space="preserve">Screen output using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>2</w:t>
      </w:r>
      <w:r>
        <w:tab/>
        <w:t>______</w:t>
      </w:r>
    </w:p>
    <w:p w14:paraId="6BE1B90D" w14:textId="77777777" w:rsidR="0075308B" w:rsidRDefault="0075308B" w:rsidP="0075308B"/>
    <w:p w14:paraId="4D8526E0" w14:textId="77777777" w:rsidR="0075308B" w:rsidRDefault="0075308B" w:rsidP="0075308B">
      <w:r>
        <w:t>Correct use of floating-point instructions</w:t>
      </w:r>
      <w:r>
        <w:tab/>
      </w:r>
      <w:r>
        <w:tab/>
        <w:t>2</w:t>
      </w:r>
      <w:r>
        <w:tab/>
        <w:t>______</w:t>
      </w:r>
    </w:p>
    <w:p w14:paraId="083142A9" w14:textId="77777777" w:rsidR="0075308B" w:rsidRDefault="0075308B" w:rsidP="0075308B"/>
    <w:p w14:paraId="64D6F45B" w14:textId="77777777" w:rsidR="0075308B" w:rsidRDefault="0075308B" w:rsidP="0075308B">
      <w:r>
        <w:t xml:space="preserve">Script </w:t>
      </w:r>
      <w:proofErr w:type="gramStart"/>
      <w:r>
        <w:t>showing</w:t>
      </w:r>
      <w:proofErr w:type="gramEnd"/>
      <w:r>
        <w:t xml:space="preserve"> I/O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</w:r>
      <w:r>
        <w:tab/>
        <w:t>2</w:t>
      </w:r>
      <w:r>
        <w:tab/>
        <w:t>______</w:t>
      </w:r>
    </w:p>
    <w:p w14:paraId="25693248" w14:textId="77777777" w:rsidR="0075308B" w:rsidRDefault="0075308B" w:rsidP="0075308B"/>
    <w:p w14:paraId="4FBACB39" w14:textId="77777777" w:rsidR="0075308B" w:rsidRDefault="0075308B" w:rsidP="0075308B">
      <w:r>
        <w:t>Complete documentation and commenting</w:t>
      </w:r>
      <w:r>
        <w:tab/>
      </w:r>
      <w:r>
        <w:tab/>
        <w:t>4</w:t>
      </w:r>
      <w:r>
        <w:tab/>
        <w:t>______</w:t>
      </w:r>
    </w:p>
    <w:p w14:paraId="4C132618" w14:textId="77777777" w:rsidR="0075308B" w:rsidRDefault="0075308B" w:rsidP="0075308B"/>
    <w:p w14:paraId="15A93F23" w14:textId="77777777" w:rsidR="0075308B" w:rsidRDefault="0075308B" w:rsidP="0075308B">
      <w:r>
        <w:t>Design quality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  <w:t>______</w:t>
      </w:r>
    </w:p>
    <w:p w14:paraId="18E7E215" w14:textId="77777777" w:rsidR="0075308B" w:rsidRDefault="0075308B" w:rsidP="0075308B"/>
    <w:p w14:paraId="12D8F43B" w14:textId="77777777" w:rsidR="0075308B" w:rsidRDefault="0075308B" w:rsidP="0075308B">
      <w:pPr>
        <w:rPr>
          <w:b/>
          <w:sz w:val="12"/>
        </w:rPr>
      </w:pPr>
    </w:p>
    <w:p w14:paraId="281E428B" w14:textId="597B8562" w:rsidR="0075308B" w:rsidRDefault="00295D8B" w:rsidP="0075308B">
      <w:pPr>
        <w:rPr>
          <w:b/>
        </w:rPr>
      </w:pP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26</w:t>
      </w:r>
      <w:r w:rsidR="0075308B">
        <w:rPr>
          <w:b/>
        </w:rPr>
        <w:tab/>
        <w:t>______</w:t>
      </w:r>
      <w:r w:rsidR="0075308B">
        <w:rPr>
          <w:b/>
        </w:rPr>
        <w:tab/>
        <w:t>_____%</w:t>
      </w:r>
    </w:p>
    <w:p w14:paraId="2BEB906F" w14:textId="77777777" w:rsidR="0075308B" w:rsidRDefault="0075308B"/>
    <w:sectPr w:rsidR="0075308B">
      <w:footnotePr>
        <w:pos w:val="beneathTex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bats">
    <w:altName w:val="Times New Roman"/>
    <w:panose1 w:val="00000000000000000000"/>
    <w:charset w:val="00"/>
    <w:family w:val="auto"/>
    <w:notTrueType/>
    <w:pitch w:val="default"/>
    <w:sig w:usb0="05624770" w:usb1="00000020" w:usb2="00000000" w:usb3="BFFFD4C0" w:csb0="BFFFD4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"/>
      <w:lvlJc w:val="left"/>
      <w:pPr>
        <w:ind w:left="566" w:hanging="283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"/>
      <w:lvlJc w:val="left"/>
      <w:pPr>
        <w:ind w:left="849" w:hanging="283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"/>
      <w:lvlJc w:val="left"/>
      <w:pPr>
        <w:ind w:left="1132" w:hanging="283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"/>
      <w:lvlJc w:val="left"/>
      <w:pPr>
        <w:ind w:left="1415" w:hanging="283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"/>
      <w:lvlJc w:val="left"/>
      <w:pPr>
        <w:ind w:left="1698" w:hanging="283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"/>
      <w:lvlJc w:val="left"/>
      <w:pPr>
        <w:ind w:left="1981" w:hanging="283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"/>
      <w:lvlJc w:val="left"/>
      <w:pPr>
        <w:ind w:left="2264" w:hanging="283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"/>
      <w:lvlJc w:val="left"/>
      <w:pPr>
        <w:ind w:left="2547" w:hanging="283"/>
      </w:pPr>
      <w:rPr>
        <w:rFonts w:ascii="starbats" w:hAnsi="starbats"/>
        <w:sz w:val="18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2E64F02"/>
    <w:multiLevelType w:val="hybridMultilevel"/>
    <w:tmpl w:val="98A22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286C66"/>
    <w:multiLevelType w:val="hybridMultilevel"/>
    <w:tmpl w:val="A82AD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AB0"/>
    <w:rsid w:val="00090D9E"/>
    <w:rsid w:val="00135554"/>
    <w:rsid w:val="0026374B"/>
    <w:rsid w:val="00295D8B"/>
    <w:rsid w:val="003F23EE"/>
    <w:rsid w:val="0075308B"/>
    <w:rsid w:val="007945F7"/>
    <w:rsid w:val="007A47AC"/>
    <w:rsid w:val="008030D1"/>
    <w:rsid w:val="008A7AB0"/>
    <w:rsid w:val="008C1DDA"/>
    <w:rsid w:val="008F0739"/>
    <w:rsid w:val="00BC0B6F"/>
    <w:rsid w:val="00D2347C"/>
    <w:rsid w:val="00E51982"/>
    <w:rsid w:val="00E82C8D"/>
    <w:rsid w:val="00ED7A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BD90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bats" w:hAnsi="starbats"/>
      <w:sz w:val="18"/>
    </w:rPr>
  </w:style>
  <w:style w:type="character" w:styleId="PlaceholderText">
    <w:name w:val="Placeholder Text"/>
    <w:basedOn w:val="DefaultParagraphFont"/>
    <w:rsid w:val="008C1D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0A4A66-4CEF-4A45-94C6-84816C8C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360</Words>
  <Characters>2053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and Low-Level Programming</vt:lpstr>
    </vt:vector>
  </TitlesOfParts>
  <Company>University of Calgary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and Low-Level Programming</dc:title>
  <dc:subject/>
  <dc:creator>Leonard Manzara</dc:creator>
  <cp:keywords/>
  <dc:description/>
  <cp:lastModifiedBy>Leonard Manzara</cp:lastModifiedBy>
  <cp:revision>8</cp:revision>
  <cp:lastPrinted>2018-03-27T17:58:00Z</cp:lastPrinted>
  <dcterms:created xsi:type="dcterms:W3CDTF">2018-03-27T17:42:00Z</dcterms:created>
  <dcterms:modified xsi:type="dcterms:W3CDTF">2018-03-27T22:30:00Z</dcterms:modified>
</cp:coreProperties>
</file>